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C3FE" w14:textId="77777777" w:rsidR="00D56607" w:rsidRDefault="007241A2">
      <w:pPr>
        <w:spacing w:before="60"/>
        <w:ind w:left="10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uh</w:t>
      </w:r>
      <w:r>
        <w:rPr>
          <w:spacing w:val="1"/>
          <w:sz w:val="24"/>
          <w:szCs w:val="24"/>
        </w:rPr>
        <w:t>amma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q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h</w:t>
      </w:r>
    </w:p>
    <w:p w14:paraId="54F3B533" w14:textId="77777777" w:rsidR="00D56607" w:rsidRDefault="00D56607">
      <w:pPr>
        <w:spacing w:before="6" w:line="120" w:lineRule="exact"/>
        <w:rPr>
          <w:sz w:val="13"/>
          <w:szCs w:val="13"/>
        </w:rPr>
      </w:pPr>
    </w:p>
    <w:p w14:paraId="247B3BC6" w14:textId="77777777" w:rsidR="00D56607" w:rsidRDefault="007241A2">
      <w:pPr>
        <w:ind w:left="101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RP  </w:t>
      </w:r>
      <w:proofErr w:type="gramStart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152017015</w:t>
      </w:r>
    </w:p>
    <w:p w14:paraId="26B0D108" w14:textId="77777777" w:rsidR="00D56607" w:rsidRDefault="00D56607">
      <w:pPr>
        <w:spacing w:before="2" w:line="140" w:lineRule="exact"/>
        <w:rPr>
          <w:sz w:val="15"/>
          <w:szCs w:val="15"/>
        </w:rPr>
      </w:pPr>
    </w:p>
    <w:p w14:paraId="684FD8ED" w14:textId="77777777" w:rsidR="00D56607" w:rsidRDefault="00D56607">
      <w:pPr>
        <w:spacing w:line="200" w:lineRule="exact"/>
      </w:pPr>
    </w:p>
    <w:p w14:paraId="5A41DEB4" w14:textId="77777777" w:rsidR="00D56607" w:rsidRDefault="00D56607">
      <w:pPr>
        <w:spacing w:line="200" w:lineRule="exact"/>
      </w:pPr>
    </w:p>
    <w:p w14:paraId="2C097ABB" w14:textId="77777777" w:rsidR="00D56607" w:rsidRDefault="007241A2">
      <w:pPr>
        <w:ind w:left="101"/>
        <w:rPr>
          <w:sz w:val="24"/>
          <w:szCs w:val="24"/>
        </w:rPr>
      </w:pPr>
      <w:r>
        <w:rPr>
          <w:spacing w:val="-1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ub</w:t>
      </w:r>
    </w:p>
    <w:p w14:paraId="02B61B86" w14:textId="77777777" w:rsidR="00D56607" w:rsidRDefault="00D56607">
      <w:pPr>
        <w:spacing w:before="1" w:line="140" w:lineRule="exact"/>
        <w:rPr>
          <w:sz w:val="14"/>
          <w:szCs w:val="14"/>
        </w:rPr>
      </w:pPr>
    </w:p>
    <w:p w14:paraId="1F4A9103" w14:textId="77777777" w:rsidR="00D56607" w:rsidRDefault="007241A2">
      <w:pPr>
        <w:spacing w:line="260" w:lineRule="exact"/>
        <w:ind w:left="101"/>
        <w:rPr>
          <w:sz w:val="24"/>
          <w:szCs w:val="24"/>
        </w:rPr>
      </w:pPr>
      <w:hyperlink r:id="rId5">
        <w:r>
          <w:rPr>
            <w:color w:val="0462C1"/>
            <w:position w:val="-1"/>
            <w:sz w:val="24"/>
            <w:szCs w:val="24"/>
            <w:u w:val="single" w:color="0462C1"/>
          </w:rPr>
          <w:t>h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tt</w:t>
        </w:r>
        <w:r>
          <w:rPr>
            <w:color w:val="0462C1"/>
            <w:position w:val="-1"/>
            <w:sz w:val="24"/>
            <w:szCs w:val="24"/>
            <w:u w:val="single" w:color="0462C1"/>
          </w:rPr>
          <w:t>p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s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://</w:t>
        </w:r>
        <w:r>
          <w:rPr>
            <w:color w:val="0462C1"/>
            <w:spacing w:val="-4"/>
            <w:position w:val="-1"/>
            <w:sz w:val="24"/>
            <w:szCs w:val="24"/>
            <w:u w:val="single" w:color="0462C1"/>
          </w:rPr>
          <w:t>g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it</w:t>
        </w:r>
        <w:r>
          <w:rPr>
            <w:color w:val="0462C1"/>
            <w:position w:val="-1"/>
            <w:sz w:val="24"/>
            <w:szCs w:val="24"/>
            <w:u w:val="single" w:color="0462C1"/>
          </w:rPr>
          <w:t>hub.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c</w:t>
        </w:r>
        <w:r>
          <w:rPr>
            <w:color w:val="0462C1"/>
            <w:spacing w:val="-4"/>
            <w:position w:val="-1"/>
            <w:sz w:val="24"/>
            <w:szCs w:val="24"/>
            <w:u w:val="single" w:color="0462C1"/>
          </w:rPr>
          <w:t>o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m/m</w:t>
        </w:r>
        <w:r>
          <w:rPr>
            <w:color w:val="0462C1"/>
            <w:position w:val="-1"/>
            <w:sz w:val="24"/>
            <w:szCs w:val="24"/>
            <w:u w:val="single" w:color="0462C1"/>
          </w:rPr>
          <w:t>u</w:t>
        </w:r>
        <w:r>
          <w:rPr>
            <w:color w:val="0462C1"/>
            <w:spacing w:val="-4"/>
            <w:position w:val="-1"/>
            <w:sz w:val="24"/>
            <w:szCs w:val="24"/>
            <w:u w:val="single" w:color="0462C1"/>
          </w:rPr>
          <w:t>h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am</w:t>
        </w:r>
        <w:r>
          <w:rPr>
            <w:color w:val="0462C1"/>
            <w:spacing w:val="-3"/>
            <w:position w:val="-1"/>
            <w:sz w:val="24"/>
            <w:szCs w:val="24"/>
            <w:u w:val="single" w:color="0462C1"/>
          </w:rPr>
          <w:t>m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position w:val="-1"/>
            <w:sz w:val="24"/>
            <w:szCs w:val="24"/>
            <w:u w:val="single" w:color="0462C1"/>
          </w:rPr>
          <w:t>d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ss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i</w:t>
        </w:r>
        <w:r>
          <w:rPr>
            <w:color w:val="0462C1"/>
            <w:position w:val="-1"/>
            <w:sz w:val="24"/>
            <w:szCs w:val="24"/>
            <w:u w:val="single" w:color="0462C1"/>
          </w:rPr>
          <w:t>d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i</w:t>
        </w:r>
        <w:r>
          <w:rPr>
            <w:color w:val="0462C1"/>
            <w:position w:val="-1"/>
            <w:sz w:val="24"/>
            <w:szCs w:val="24"/>
            <w:u w:val="single" w:color="0462C1"/>
          </w:rPr>
          <w:t>qf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color w:val="0462C1"/>
            <w:spacing w:val="-4"/>
            <w:position w:val="-1"/>
            <w:sz w:val="24"/>
            <w:szCs w:val="24"/>
            <w:u w:val="single" w:color="0462C1"/>
          </w:rPr>
          <w:t>p</w:t>
        </w:r>
        <w:r>
          <w:rPr>
            <w:color w:val="0462C1"/>
            <w:spacing w:val="-3"/>
            <w:position w:val="-1"/>
            <w:sz w:val="24"/>
            <w:szCs w:val="24"/>
            <w:u w:val="single" w:color="0462C1"/>
          </w:rPr>
          <w:t>e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s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i</w:t>
        </w:r>
        <w:r>
          <w:rPr>
            <w:color w:val="0462C1"/>
            <w:spacing w:val="9"/>
            <w:position w:val="-1"/>
            <w:sz w:val="24"/>
            <w:szCs w:val="24"/>
            <w:u w:val="single" w:color="0462C1"/>
          </w:rPr>
          <w:t>l</w:t>
        </w:r>
        <w:r>
          <w:rPr>
            <w:color w:val="0462C1"/>
            <w:position w:val="-1"/>
            <w:sz w:val="24"/>
            <w:szCs w:val="24"/>
            <w:u w:val="single" w:color="0462C1"/>
          </w:rPr>
          <w:t>-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position w:val="-1"/>
            <w:sz w:val="24"/>
            <w:szCs w:val="24"/>
            <w:u w:val="single" w:color="0462C1"/>
          </w:rPr>
          <w:t>ug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s</w:t>
        </w:r>
        <w:r>
          <w:rPr>
            <w:color w:val="0462C1"/>
            <w:position w:val="-1"/>
            <w:sz w:val="24"/>
            <w:szCs w:val="24"/>
            <w:u w:val="single" w:color="0462C1"/>
          </w:rPr>
          <w:t>1.g</w:t>
        </w:r>
        <w:r>
          <w:rPr>
            <w:color w:val="0462C1"/>
            <w:spacing w:val="-3"/>
            <w:position w:val="-1"/>
            <w:sz w:val="24"/>
            <w:szCs w:val="24"/>
            <w:u w:val="single" w:color="0462C1"/>
          </w:rPr>
          <w:t>i</w:t>
        </w:r>
        <w:r>
          <w:rPr>
            <w:color w:val="0462C1"/>
            <w:position w:val="-1"/>
            <w:sz w:val="24"/>
            <w:szCs w:val="24"/>
            <w:u w:val="single" w:color="0462C1"/>
          </w:rPr>
          <w:t>t</w:t>
        </w:r>
      </w:hyperlink>
    </w:p>
    <w:p w14:paraId="0AA9F5D0" w14:textId="77777777" w:rsidR="00D56607" w:rsidRDefault="00D56607">
      <w:pPr>
        <w:spacing w:before="8" w:line="120" w:lineRule="exact"/>
        <w:rPr>
          <w:sz w:val="12"/>
          <w:szCs w:val="12"/>
        </w:rPr>
      </w:pPr>
    </w:p>
    <w:p w14:paraId="3547EF40" w14:textId="77777777" w:rsidR="00D56607" w:rsidRDefault="00D56607">
      <w:pPr>
        <w:spacing w:line="200" w:lineRule="exact"/>
      </w:pPr>
    </w:p>
    <w:p w14:paraId="23B2370E" w14:textId="77777777" w:rsidR="00D56607" w:rsidRDefault="00D56607">
      <w:pPr>
        <w:spacing w:line="200" w:lineRule="exact"/>
      </w:pPr>
    </w:p>
    <w:p w14:paraId="06F6CE89" w14:textId="77777777" w:rsidR="00D56607" w:rsidRDefault="007241A2">
      <w:pPr>
        <w:spacing w:before="29"/>
        <w:ind w:left="101"/>
        <w:rPr>
          <w:sz w:val="24"/>
          <w:szCs w:val="24"/>
        </w:rPr>
      </w:pP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</w:p>
    <w:p w14:paraId="455E04F5" w14:textId="77777777" w:rsidR="00D56607" w:rsidRDefault="00D56607">
      <w:pPr>
        <w:spacing w:before="6" w:line="120" w:lineRule="exact"/>
        <w:rPr>
          <w:sz w:val="13"/>
          <w:szCs w:val="13"/>
        </w:rPr>
      </w:pPr>
    </w:p>
    <w:p w14:paraId="42F104C5" w14:textId="77777777" w:rsidR="00D56607" w:rsidRDefault="007241A2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v 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3350C445" w14:textId="77777777" w:rsidR="00D56607" w:rsidRDefault="00D56607">
      <w:pPr>
        <w:spacing w:line="140" w:lineRule="exact"/>
        <w:rPr>
          <w:sz w:val="14"/>
          <w:szCs w:val="14"/>
        </w:rPr>
      </w:pPr>
    </w:p>
    <w:p w14:paraId="3C866894" w14:textId="77777777" w:rsidR="00D56607" w:rsidRDefault="007241A2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0B66C39F" w14:textId="77777777" w:rsidR="00D56607" w:rsidRDefault="00D56607">
      <w:pPr>
        <w:spacing w:before="6" w:line="120" w:lineRule="exact"/>
        <w:rPr>
          <w:sz w:val="13"/>
          <w:szCs w:val="13"/>
        </w:rPr>
      </w:pPr>
    </w:p>
    <w:p w14:paraId="006B53AD" w14:textId="77777777" w:rsidR="00D56607" w:rsidRDefault="007241A2">
      <w:pPr>
        <w:spacing w:line="361" w:lineRule="auto"/>
        <w:ind w:left="101" w:right="32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l-h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-5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ku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abe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3075CE11" w14:textId="77777777" w:rsidR="00D56607" w:rsidRDefault="007241A2">
      <w:pPr>
        <w:spacing w:before="1"/>
        <w:ind w:left="101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ia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Y</w:t>
      </w:r>
    </w:p>
    <w:p w14:paraId="326F4130" w14:textId="77777777" w:rsidR="00D56607" w:rsidRDefault="00D56607">
      <w:pPr>
        <w:spacing w:line="140" w:lineRule="exact"/>
        <w:rPr>
          <w:sz w:val="14"/>
          <w:szCs w:val="14"/>
        </w:rPr>
      </w:pPr>
    </w:p>
    <w:p w14:paraId="712499B3" w14:textId="77777777" w:rsidR="00D56607" w:rsidRDefault="007241A2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</w:p>
    <w:p w14:paraId="2429669F" w14:textId="77777777" w:rsidR="00D56607" w:rsidRDefault="00D56607">
      <w:pPr>
        <w:spacing w:before="10" w:line="140" w:lineRule="exact"/>
        <w:rPr>
          <w:sz w:val="14"/>
          <w:szCs w:val="14"/>
        </w:rPr>
      </w:pPr>
    </w:p>
    <w:p w14:paraId="6352A3EC" w14:textId="77777777" w:rsidR="00D56607" w:rsidRDefault="00D56607">
      <w:pPr>
        <w:spacing w:line="200" w:lineRule="exact"/>
      </w:pPr>
    </w:p>
    <w:p w14:paraId="74677D7B" w14:textId="77777777" w:rsidR="00D56607" w:rsidRDefault="00D56607">
      <w:pPr>
        <w:spacing w:line="200" w:lineRule="exact"/>
      </w:pPr>
    </w:p>
    <w:p w14:paraId="4145D557" w14:textId="77777777" w:rsidR="00D56607" w:rsidRDefault="007241A2">
      <w:pPr>
        <w:ind w:left="100"/>
        <w:sectPr w:rsidR="00D56607">
          <w:pgSz w:w="12240" w:h="15840"/>
          <w:pgMar w:top="1380" w:right="1300" w:bottom="280" w:left="1340" w:header="720" w:footer="720" w:gutter="0"/>
          <w:cols w:space="720"/>
        </w:sectPr>
      </w:pPr>
      <w:r>
        <w:pict w14:anchorId="021374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9.5pt;height:276.75pt">
            <v:imagedata r:id="rId6" o:title=""/>
          </v:shape>
        </w:pict>
      </w:r>
    </w:p>
    <w:p w14:paraId="2F16359C" w14:textId="44320867" w:rsidR="00D56607" w:rsidRDefault="007241A2">
      <w:pPr>
        <w:spacing w:before="100"/>
        <w:ind w:left="100"/>
      </w:pPr>
      <w:r>
        <w:lastRenderedPageBreak/>
        <w:pict w14:anchorId="3F708E08">
          <v:shape id="_x0000_i1026" type="#_x0000_t75" style="width:469.5pt;height:276pt">
            <v:imagedata r:id="rId7" o:title=""/>
          </v:shape>
        </w:pict>
      </w:r>
    </w:p>
    <w:p w14:paraId="4E792259" w14:textId="32917314" w:rsidR="007241A2" w:rsidRDefault="007241A2">
      <w:pPr>
        <w:spacing w:before="100"/>
        <w:ind w:left="100"/>
      </w:pPr>
      <w:r w:rsidRPr="007241A2">
        <w:drawing>
          <wp:inline distT="0" distB="0" distL="0" distR="0" wp14:anchorId="10F89518" wp14:editId="682D27AE">
            <wp:extent cx="5982055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593" cy="35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1A2">
      <w:pgSz w:w="12240" w:h="15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902F4"/>
    <w:multiLevelType w:val="multilevel"/>
    <w:tmpl w:val="087CC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07"/>
    <w:rsid w:val="007241A2"/>
    <w:rsid w:val="00D5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1B5"/>
  <w15:docId w15:val="{B2B647FF-F343-4CD5-93D8-718A89A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uhammadassidiqf/pemsil-tugas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Assidiq Fattah</cp:lastModifiedBy>
  <cp:revision>2</cp:revision>
  <dcterms:created xsi:type="dcterms:W3CDTF">2021-03-03T13:40:00Z</dcterms:created>
  <dcterms:modified xsi:type="dcterms:W3CDTF">2021-03-03T13:48:00Z</dcterms:modified>
</cp:coreProperties>
</file>